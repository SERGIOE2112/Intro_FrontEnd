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092F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F7C1BF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374A1FBC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1B047F0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C49774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AF3321A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ED5FE0A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27FA35F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5AB2FE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3599A30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F7D2B82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0FFAEEAD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28A30B2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1EFF31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4DB95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CBD50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B7937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A1A2C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EECF5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94F9A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3B16B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AE4805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1D6DF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10721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8F51879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B89E1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94D0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075FC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F143C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C2333C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346DF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6CAA60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D0FD71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2397A65A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E2195D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BD59D6B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04D9BB" w14:textId="77777777" w:rsidR="003F51CC" w:rsidRPr="008C2396" w:rsidRDefault="00914DD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DB73D5" w:rsidRPr="008C2396" w14:paraId="77250FB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97DB703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6E2D57D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6E33C2" w:rsidRPr="008C2396" w14:paraId="50ABD98D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63D91B0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AEEA7E6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DD/MM//AAAA</w:t>
            </w:r>
          </w:p>
        </w:tc>
      </w:tr>
      <w:tr w:rsidR="00DB73D5" w:rsidRPr="008C2396" w14:paraId="0C59634A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BC5DC7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0A8F205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5578B649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C42CD9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9D54304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w:rsidR="006E33C2" w:rsidRPr="008C2396" w14:paraId="2ECD20ED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2F5F37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0894FF5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14:paraId="0E750369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A1093EC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9078C7B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42140C3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1A50E45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1D8960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1ABE4E8F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92B8B76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CFF2D81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24818DD9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168732B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3691E83D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6A0834F9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5BB280E8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57E5157D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0A763EDF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556980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613F68E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6E6522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CEB186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2133C80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3704A642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86B0ED1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E24346D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DFC24E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093318E6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D20433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9BFE056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610E1C0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556421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52E4988C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84ED240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34FD9194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6BD0EA6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DE7BD56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7E576D92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B13785D" w14:textId="3279A029" w:rsidR="00E442EC" w:rsidRPr="008C2396" w:rsidRDefault="00067123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393A0D19" wp14:editId="3EF75B62">
                  <wp:extent cx="3291840" cy="17068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2844ED65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EC6B61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72E896D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7540F88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EE4DE6C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5D35C58D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E4754D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FF000DC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55DE5D8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23937AC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18F10AE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87FA2C1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32B06193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BDA6575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1216A9C1" w14:textId="77777777" w:rsidTr="00287554">
              <w:tc>
                <w:tcPr>
                  <w:tcW w:w="0" w:type="auto"/>
                  <w:shd w:val="clear" w:color="auto" w:fill="A6A6A6"/>
                </w:tcPr>
                <w:p w14:paraId="34731DA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F4696D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79AA65EE" w14:textId="77777777" w:rsidTr="00287554">
              <w:tc>
                <w:tcPr>
                  <w:tcW w:w="0" w:type="auto"/>
                  <w:shd w:val="clear" w:color="auto" w:fill="auto"/>
                </w:tcPr>
                <w:p w14:paraId="0A7B0232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C0FEAAB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5177BBCA" w14:textId="77777777" w:rsidTr="00287554">
              <w:tc>
                <w:tcPr>
                  <w:tcW w:w="0" w:type="auto"/>
                  <w:shd w:val="clear" w:color="auto" w:fill="auto"/>
                </w:tcPr>
                <w:p w14:paraId="1915441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FE0E32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272A55DC" w14:textId="77777777" w:rsidTr="00287554">
              <w:tc>
                <w:tcPr>
                  <w:tcW w:w="0" w:type="auto"/>
                  <w:shd w:val="clear" w:color="auto" w:fill="auto"/>
                </w:tcPr>
                <w:p w14:paraId="796C260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4FC894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E2CAB32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33641FC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39C180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6526CE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329BCA1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68ABCEFA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38E1DB1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E15CB2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45200F7B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FEB9DF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C2D9832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349D7E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498AB0C2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7AAB7AB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230381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EE5B4E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D5B0D1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12042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335E2A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544C0A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69A002D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A98C34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11891D5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438620F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216BB2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16C1F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1C627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4FB715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37C9D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047B9B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4D83D78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F8EA568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E6C36D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87F8D99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67FDB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207D859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A79B99C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AD2566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249D195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4FA406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5F86AD2D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4CAE82CB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DDC91B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1CF0FD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FA0913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EEBAA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A7C495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D15E41F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BDD537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7DD8D1C4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6BB0FBD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157BC1F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64FA4" w:rsidRPr="008C2396" w14:paraId="180C29F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FB0F482" w14:textId="77777777" w:rsidR="00064FA4" w:rsidRPr="008C2396" w:rsidRDefault="00064FA4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683" w:type="dxa"/>
            <w:gridSpan w:val="5"/>
            <w:shd w:val="clear" w:color="auto" w:fill="auto"/>
          </w:tcPr>
          <w:p w14:paraId="22A110BF" w14:textId="77777777" w:rsidR="00064FA4" w:rsidRPr="008C2396" w:rsidRDefault="00064FA4" w:rsidP="00DD4E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F44A9C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3DF06A3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FC36C01" w14:textId="77777777" w:rsidTr="0031230D">
        <w:tc>
          <w:tcPr>
            <w:tcW w:w="4112" w:type="dxa"/>
            <w:shd w:val="clear" w:color="auto" w:fill="A6A6A6"/>
          </w:tcPr>
          <w:p w14:paraId="6E0E450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47AF5A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C2F1F3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6CE9F5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FA0E984" w14:textId="77777777" w:rsidTr="0031230D">
        <w:tc>
          <w:tcPr>
            <w:tcW w:w="4112" w:type="dxa"/>
            <w:shd w:val="clear" w:color="auto" w:fill="auto"/>
          </w:tcPr>
          <w:p w14:paraId="271319F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2D7C3A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A7A2DA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C36DB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F69E514" w14:textId="77777777" w:rsidTr="0031230D">
        <w:tc>
          <w:tcPr>
            <w:tcW w:w="4112" w:type="dxa"/>
            <w:shd w:val="clear" w:color="auto" w:fill="auto"/>
          </w:tcPr>
          <w:p w14:paraId="0B2B70E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C9722D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D1F57A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673B1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A241A16" w14:textId="77777777" w:rsidTr="0031230D">
        <w:tc>
          <w:tcPr>
            <w:tcW w:w="4112" w:type="dxa"/>
            <w:shd w:val="clear" w:color="auto" w:fill="auto"/>
          </w:tcPr>
          <w:p w14:paraId="1C862B9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24365D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EA60FF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3BE648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57E1FF8" w14:textId="77777777" w:rsidTr="0031230D">
        <w:tc>
          <w:tcPr>
            <w:tcW w:w="4112" w:type="dxa"/>
            <w:shd w:val="clear" w:color="auto" w:fill="auto"/>
          </w:tcPr>
          <w:p w14:paraId="6609A5E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B2EFFB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15C78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9580E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B45190E" w14:textId="77777777" w:rsidTr="0031230D">
        <w:tc>
          <w:tcPr>
            <w:tcW w:w="4112" w:type="dxa"/>
            <w:shd w:val="clear" w:color="auto" w:fill="auto"/>
          </w:tcPr>
          <w:p w14:paraId="529D139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F06091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975A6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A74BB6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A6D9D96" w14:textId="77777777" w:rsidTr="0031230D">
        <w:tc>
          <w:tcPr>
            <w:tcW w:w="4112" w:type="dxa"/>
            <w:shd w:val="clear" w:color="auto" w:fill="auto"/>
          </w:tcPr>
          <w:p w14:paraId="04DF1D5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E75FBC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F490BB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52254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A43808D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AA76927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66302C2D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6379E564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56622091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D884274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F6A2592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D04C51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11BA7E4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04BD915A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3B0A1FC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0E7305D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6DB4DBE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4E6621D6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3F2CE9A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90BABF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0FD1F55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516A225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77DEA8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49A5BA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0BA50F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6C0B18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968534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2508C1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71AFD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958934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FB3C5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E9D9FC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007A8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0EA593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96C3C2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84CD3C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6630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377F7B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615F9C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41D41D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17354B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08667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F358E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4A9823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5F4980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855F49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C6603E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0B0ED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EA1360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9A2C4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45A06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CBAEA3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9B88F1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1DAF47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49433A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48E1A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A897D9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7A5190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3BCDF8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FD91A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CD6CF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B8410B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7E02D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E4FA52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07EEBB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02651B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91A42E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F84AAA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F9468C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367D5E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48199A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AEFF0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1F053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BBA29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FD8736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DD0930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5A483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5582D7A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185CEB8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01C91326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62D589D8" w14:textId="55463AA9" w:rsidR="00B66554" w:rsidRPr="008C2396" w:rsidRDefault="00067123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03154184" wp14:editId="7DCDA52A">
                  <wp:extent cx="5608320" cy="261366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160C38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29DF97A3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9F03E7F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09A4FA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2AED9487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7767CBF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594562CD" w14:textId="77777777" w:rsidTr="0031230D">
        <w:tc>
          <w:tcPr>
            <w:tcW w:w="4112" w:type="dxa"/>
            <w:shd w:val="clear" w:color="auto" w:fill="A6A6A6"/>
          </w:tcPr>
          <w:p w14:paraId="6409BE0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4CB8B4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FAAE4E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A1B6D8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FEA06FA" w14:textId="77777777" w:rsidTr="0031230D">
        <w:tc>
          <w:tcPr>
            <w:tcW w:w="4112" w:type="dxa"/>
            <w:shd w:val="clear" w:color="auto" w:fill="auto"/>
          </w:tcPr>
          <w:p w14:paraId="55EC4A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4ED76D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4F645D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6E23A7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B7AC260" w14:textId="77777777" w:rsidTr="0031230D">
        <w:tc>
          <w:tcPr>
            <w:tcW w:w="4112" w:type="dxa"/>
            <w:shd w:val="clear" w:color="auto" w:fill="auto"/>
          </w:tcPr>
          <w:p w14:paraId="301A888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4F55A0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38A5E2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E4A17A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E881B85" w14:textId="77777777" w:rsidTr="0031230D">
        <w:tc>
          <w:tcPr>
            <w:tcW w:w="4112" w:type="dxa"/>
            <w:shd w:val="clear" w:color="auto" w:fill="auto"/>
          </w:tcPr>
          <w:p w14:paraId="2F7FD33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5D5AB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1112BE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ACD3C1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71839EE" w14:textId="77777777" w:rsidTr="0031230D">
        <w:tc>
          <w:tcPr>
            <w:tcW w:w="4112" w:type="dxa"/>
            <w:shd w:val="clear" w:color="auto" w:fill="auto"/>
          </w:tcPr>
          <w:p w14:paraId="4694B3B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1C049F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8E2E05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2C6939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7BC7345" w14:textId="77777777" w:rsidTr="0031230D">
        <w:tc>
          <w:tcPr>
            <w:tcW w:w="4112" w:type="dxa"/>
            <w:shd w:val="clear" w:color="auto" w:fill="auto"/>
          </w:tcPr>
          <w:p w14:paraId="27733CE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F40A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F413E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4F78BD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044FE80" w14:textId="77777777" w:rsidTr="0031230D">
        <w:tc>
          <w:tcPr>
            <w:tcW w:w="4112" w:type="dxa"/>
            <w:shd w:val="clear" w:color="auto" w:fill="auto"/>
          </w:tcPr>
          <w:p w14:paraId="139F18C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987385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388CFC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297AFE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1E44173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CAFC78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8624F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45D86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18C914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AD6BA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007442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1CF44C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8E0BE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6BDB6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CC4B7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77A4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F9B8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2F39F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0CE8BB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D3026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00F631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58213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FF5B5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5F744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FFC2AD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0582A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672321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F9364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A5623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B6D3CA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3BE7E27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49E7F99F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7CEDBF2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3603568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FAFAE0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7CB3C5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AD6DB8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3AE1F59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1B4AF1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BADF02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7752C5E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998306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E86756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65EA932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D7F5F2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A72170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753A8388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31B312D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2122BFDC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0D4DFB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6197F55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1DAC778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C725D3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A6F0BC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70E133E2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D271F1B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273D77A0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A90669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60BC10C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29DDB54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97F7992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6A67B2A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68160A7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C230F7C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5ED46D1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309D8D1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273B8FB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30534D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69C8583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32F29D1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AC29E0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7359E8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3F0E8F8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CA537FD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5961A7BF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26D2521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00361532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5D7C71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31FE032B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8CC5EDC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536020B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9D51EEC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70100DE9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597D0D7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081D938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0770CF7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2392E7A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6B8FADA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417C52B0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8A84F2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D798A4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ABACB0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5B0B30A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5755FBC3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AC208CF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0BF1EA9C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480D98A7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0D8D87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9F65E2B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B87963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B9BEE3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1EB0528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CA62A1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DAA868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1F6F94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AC4E5C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F71924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D5B888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B9130F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C10DEE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E4530E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6EA303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30502D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24B88C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6CA8EC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3D3943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DD0F725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147875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01FEFA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4395B0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7658CA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4A62D8C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762E04EF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80440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BF910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52C498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0DCE0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FA5EAC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2C1D3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669DA2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5E2670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974A1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C031AD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28AD6D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91FED9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EA92EA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12EACF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AC6CBD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78692E7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0BE90A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9C0C76B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43AEF870" w14:textId="77777777" w:rsidR="00517D47" w:rsidRPr="00517D47" w:rsidRDefault="00517D47" w:rsidP="00517D47">
      <w:pPr>
        <w:rPr>
          <w:lang w:val="es-ES_tradnl" w:eastAsia="en-US"/>
        </w:rPr>
      </w:pPr>
    </w:p>
    <w:p w14:paraId="2A7DACBE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3258B683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0DFEB134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105E8FFE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6C6B2EE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5FCB1C04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20BD9A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EE0D30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5979AB3A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BA8D086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654991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682F83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4CFA64AE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BAAA7F6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268B6FE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F538A9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F477485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E4FE553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6A1D9224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B7C6BFD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4DC5DF1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34DE138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AA45AC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B0C1C3E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7E3DDAF7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E3B5F7A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76CACDB1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D42019A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84445FD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5686AC9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60630B1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1DD47CF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799440E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567A98B3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BCAEC30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2D3F330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082534C2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665B26C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BBB944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840DF19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2F45045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6344B99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2F32E59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5C3B288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FA4BEBC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2E35F609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2C7289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3DE1E6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E9F6478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63C3A19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0B41CC03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00822DB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7F8DB4F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A64202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E32497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A39373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0325F14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32DF84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59AE25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1EAB52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3512F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2ED69A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1A6700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923EB8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2103D2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4065B6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E520AA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8FAA6A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2D801A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3C3305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223467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712034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C70A6C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8BBEE6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CB5966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D587F2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914C962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D7E817A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A65D" w14:textId="77777777" w:rsidR="00D3299C" w:rsidRDefault="00D3299C" w:rsidP="00DE32EB">
      <w:pPr>
        <w:pStyle w:val="Sangranormal"/>
      </w:pPr>
      <w:r>
        <w:separator/>
      </w:r>
    </w:p>
  </w:endnote>
  <w:endnote w:type="continuationSeparator" w:id="0">
    <w:p w14:paraId="266CE785" w14:textId="77777777" w:rsidR="00D3299C" w:rsidRDefault="00D3299C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FA8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A931159" w14:textId="77777777" w:rsidTr="00C67CD3">
      <w:trPr>
        <w:trHeight w:val="237"/>
      </w:trPr>
      <w:tc>
        <w:tcPr>
          <w:tcW w:w="1728" w:type="dxa"/>
          <w:vAlign w:val="center"/>
        </w:tcPr>
        <w:p w14:paraId="433F05AD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3C9A89E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A56AF62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BEF16ED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70D7FDC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E4F739C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20C2" w14:textId="77777777" w:rsidR="00D3299C" w:rsidRDefault="00D3299C" w:rsidP="00DE32EB">
      <w:pPr>
        <w:pStyle w:val="Sangranormal"/>
      </w:pPr>
      <w:r>
        <w:separator/>
      </w:r>
    </w:p>
  </w:footnote>
  <w:footnote w:type="continuationSeparator" w:id="0">
    <w:p w14:paraId="7E0B20D1" w14:textId="77777777" w:rsidR="00D3299C" w:rsidRDefault="00D3299C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80979E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729F837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02423AF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579B1E9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8AB2078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67B0AF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E976D3C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2468577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3B1B95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95F517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8C4DF2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3492E9B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42097E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2170231B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65FF807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5F08E9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489B9252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98DA97A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4FA4"/>
    <w:rsid w:val="00065ACC"/>
    <w:rsid w:val="00065E35"/>
    <w:rsid w:val="000661D3"/>
    <w:rsid w:val="0006620D"/>
    <w:rsid w:val="00066345"/>
    <w:rsid w:val="00066A00"/>
    <w:rsid w:val="00067123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299C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329A2C"/>
  <w15:chartTrackingRefBased/>
  <w15:docId w15:val="{4C9CC8C5-9A11-44D3-B33D-9CACC4F8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21</TotalTime>
  <Pages>9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8386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SERGIO EMMANUEL RAMIREZ ANAYA</cp:lastModifiedBy>
  <cp:revision>2</cp:revision>
  <cp:lastPrinted>2011-07-14T14:23:00Z</cp:lastPrinted>
  <dcterms:created xsi:type="dcterms:W3CDTF">2022-03-09T03:40:00Z</dcterms:created>
  <dcterms:modified xsi:type="dcterms:W3CDTF">2022-03-09T03:40:00Z</dcterms:modified>
</cp:coreProperties>
</file>